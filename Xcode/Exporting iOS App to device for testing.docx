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3F89D" w14:textId="77777777" w:rsidR="00A26BD9" w:rsidRDefault="00A26BD9" w:rsidP="00E02B33">
      <w:pPr>
        <w:pStyle w:val="Title"/>
      </w:pPr>
      <w:r>
        <w:t>Exporting iOS App to device for testing</w:t>
      </w:r>
    </w:p>
    <w:p w14:paraId="26058D08" w14:textId="77777777" w:rsidR="00A26BD9" w:rsidRDefault="00A26BD9" w:rsidP="00A26BD9">
      <w:pPr>
        <w:pStyle w:val="Subtitle"/>
      </w:pPr>
      <w:r>
        <w:t xml:space="preserve">There is problem with testing app on a device with the latest iOS update. Xcode gives out a bunch of errors. The workaround is to export </w:t>
      </w:r>
      <w:bookmarkStart w:id="0" w:name="_GoBack"/>
      <w:r>
        <w:t xml:space="preserve">ipa </w:t>
      </w:r>
      <w:bookmarkEnd w:id="0"/>
      <w:r>
        <w:t>to devices</w:t>
      </w:r>
    </w:p>
    <w:p w14:paraId="3E003842" w14:textId="77777777" w:rsidR="00A26BD9" w:rsidRDefault="00A26BD9" w:rsidP="00A2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Change Scheme: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297B1957" w14:textId="77777777" w:rsidR="00A26BD9" w:rsidRDefault="00A26BD9" w:rsidP="00A26BD9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A26BD9">
        <w:rPr>
          <w:rFonts w:ascii="Helvetica" w:hAnsi="Helvetica" w:cs="Helvetica"/>
          <w:noProof/>
          <w:color w:val="000000"/>
          <w:sz w:val="22"/>
          <w:szCs w:val="22"/>
        </w:rPr>
        <w:drawing>
          <wp:inline distT="0" distB="0" distL="0" distR="0" wp14:anchorId="66DF37FE" wp14:editId="1C73F3A7">
            <wp:extent cx="1638300" cy="520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DE84" w14:textId="77777777" w:rsidR="00A26BD9" w:rsidRDefault="00A26BD9" w:rsidP="00A26BD9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Click on “PocketID_BuildAll” to get you a dropdown. Scroll all the way to bottom.</w:t>
      </w:r>
    </w:p>
    <w:p w14:paraId="61706BD5" w14:textId="77777777" w:rsidR="00A26BD9" w:rsidRDefault="00A26BD9" w:rsidP="00A26BD9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Edit Scheme </w:t>
      </w:r>
    </w:p>
    <w:p w14:paraId="30E5AA37" w14:textId="77777777" w:rsidR="00A26BD9" w:rsidRDefault="00A26BD9" w:rsidP="00A26BD9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Archive </w:t>
      </w:r>
    </w:p>
    <w:p w14:paraId="75BFBFAB" w14:textId="77777777" w:rsidR="00A26BD9" w:rsidRDefault="00A26BD9" w:rsidP="00A26BD9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Build Configuration </w:t>
      </w:r>
    </w:p>
    <w:p w14:paraId="5828EC18" w14:textId="77777777" w:rsidR="00A26BD9" w:rsidRDefault="00A26BD9" w:rsidP="00A26BD9">
      <w:pPr>
        <w:widowControl w:val="0"/>
        <w:numPr>
          <w:ilvl w:val="0"/>
          <w:numId w:val="1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Change Release to Debug</w:t>
      </w:r>
    </w:p>
    <w:p w14:paraId="34F640FE" w14:textId="77777777" w:rsidR="00A26BD9" w:rsidRDefault="00A26BD9" w:rsidP="00A2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662815CE" w14:textId="77777777" w:rsidR="00A26BD9" w:rsidRDefault="00A26BD9" w:rsidP="00A2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Build Archive:</w:t>
      </w:r>
    </w:p>
    <w:p w14:paraId="2AD96F42" w14:textId="77777777" w:rsidR="00A26BD9" w:rsidRDefault="00A26BD9" w:rsidP="00A26BD9">
      <w:pPr>
        <w:widowControl w:val="0"/>
        <w:numPr>
          <w:ilvl w:val="0"/>
          <w:numId w:val="2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Project</w:t>
      </w:r>
    </w:p>
    <w:p w14:paraId="728DEE45" w14:textId="77777777" w:rsidR="00A26BD9" w:rsidRDefault="00A26BD9" w:rsidP="00A26BD9">
      <w:pPr>
        <w:widowControl w:val="0"/>
        <w:numPr>
          <w:ilvl w:val="0"/>
          <w:numId w:val="2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Archive</w:t>
      </w:r>
    </w:p>
    <w:p w14:paraId="49FACF37" w14:textId="77777777" w:rsidR="00A26BD9" w:rsidRDefault="00A26BD9" w:rsidP="00A2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35EC5E74" w14:textId="77777777" w:rsidR="00A26BD9" w:rsidRDefault="00A26BD9" w:rsidP="00A2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Export app to file:</w:t>
      </w:r>
    </w:p>
    <w:p w14:paraId="47F04A14" w14:textId="77777777" w:rsidR="00A26BD9" w:rsidRDefault="00A26BD9" w:rsidP="00A26BD9">
      <w:pPr>
        <w:widowControl w:val="0"/>
        <w:numPr>
          <w:ilvl w:val="0"/>
          <w:numId w:val="3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Windows &gt; Archives</w:t>
      </w:r>
    </w:p>
    <w:p w14:paraId="6856B51C" w14:textId="77777777" w:rsidR="00A26BD9" w:rsidRDefault="00A26BD9" w:rsidP="00A26BD9">
      <w:pPr>
        <w:widowControl w:val="0"/>
        <w:numPr>
          <w:ilvl w:val="0"/>
          <w:numId w:val="3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In Archives Screen, click on latest build</w:t>
      </w:r>
    </w:p>
    <w:p w14:paraId="616ED6D3" w14:textId="77777777" w:rsidR="00A26BD9" w:rsidRDefault="00A26BD9" w:rsidP="00A26BD9">
      <w:pPr>
        <w:widowControl w:val="0"/>
        <w:numPr>
          <w:ilvl w:val="0"/>
          <w:numId w:val="3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Click “Export”</w:t>
      </w:r>
    </w:p>
    <w:p w14:paraId="74344CD1" w14:textId="77777777" w:rsidR="00A26BD9" w:rsidRDefault="00A26BD9" w:rsidP="00A26BD9">
      <w:pPr>
        <w:widowControl w:val="0"/>
        <w:numPr>
          <w:ilvl w:val="0"/>
          <w:numId w:val="3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Save for Dev. Deploy. </w:t>
      </w:r>
    </w:p>
    <w:p w14:paraId="1573EAE9" w14:textId="77777777" w:rsidR="00A26BD9" w:rsidRDefault="00A26BD9" w:rsidP="00A26BD9">
      <w:pPr>
        <w:widowControl w:val="0"/>
        <w:numPr>
          <w:ilvl w:val="0"/>
          <w:numId w:val="3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Pick a Dev. Team </w:t>
      </w:r>
    </w:p>
    <w:p w14:paraId="1B079F39" w14:textId="77777777" w:rsidR="00A26BD9" w:rsidRDefault="00A26BD9" w:rsidP="00A26BD9">
      <w:pPr>
        <w:widowControl w:val="0"/>
        <w:numPr>
          <w:ilvl w:val="0"/>
          <w:numId w:val="3"/>
        </w:numPr>
        <w:tabs>
          <w:tab w:val="left" w:pos="180"/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There are two “MorphoTrust USA, Inc.”  Pick one that doesn’t give you error.</w:t>
      </w:r>
    </w:p>
    <w:p w14:paraId="0E74187D" w14:textId="77777777" w:rsidR="00A26BD9" w:rsidRDefault="00A26BD9" w:rsidP="00A26BD9">
      <w:pPr>
        <w:widowControl w:val="0"/>
        <w:numPr>
          <w:ilvl w:val="0"/>
          <w:numId w:val="3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Select “Export one app for all compatible devices”</w:t>
      </w:r>
    </w:p>
    <w:p w14:paraId="16DC3187" w14:textId="77777777" w:rsidR="00A26BD9" w:rsidRDefault="00A26BD9" w:rsidP="00A26BD9">
      <w:pPr>
        <w:widowControl w:val="0"/>
        <w:numPr>
          <w:ilvl w:val="0"/>
          <w:numId w:val="3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Click “Next” in Summary screen</w:t>
      </w:r>
    </w:p>
    <w:p w14:paraId="1864D1C6" w14:textId="77777777" w:rsidR="00A26BD9" w:rsidRDefault="00A26BD9" w:rsidP="00A26BD9">
      <w:pPr>
        <w:widowControl w:val="0"/>
        <w:numPr>
          <w:ilvl w:val="0"/>
          <w:numId w:val="3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Save file (remember where it is saved)</w:t>
      </w:r>
    </w:p>
    <w:p w14:paraId="6ED06893" w14:textId="77777777" w:rsidR="00A26BD9" w:rsidRDefault="00A26BD9" w:rsidP="00A2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C48D2D3" w14:textId="77777777" w:rsidR="00A26BD9" w:rsidRDefault="00A26BD9" w:rsidP="00A2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t>Load IPA to device:</w:t>
      </w:r>
    </w:p>
    <w:p w14:paraId="20CCD992" w14:textId="77777777" w:rsidR="00A26BD9" w:rsidRDefault="00A26BD9" w:rsidP="00A26BD9">
      <w:pPr>
        <w:widowControl w:val="0"/>
        <w:numPr>
          <w:ilvl w:val="0"/>
          <w:numId w:val="7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Window &gt; Devices</w:t>
      </w:r>
    </w:p>
    <w:p w14:paraId="6DC3859C" w14:textId="77777777" w:rsidR="00A26BD9" w:rsidRDefault="00A26BD9" w:rsidP="00A26BD9">
      <w:pPr>
        <w:widowControl w:val="0"/>
        <w:numPr>
          <w:ilvl w:val="0"/>
          <w:numId w:val="7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Click on your device </w:t>
      </w:r>
    </w:p>
    <w:p w14:paraId="00E9AE22" w14:textId="77777777" w:rsidR="00A26BD9" w:rsidRDefault="00A26BD9" w:rsidP="00A26BD9">
      <w:pPr>
        <w:widowControl w:val="0"/>
        <w:numPr>
          <w:ilvl w:val="0"/>
          <w:numId w:val="7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 w:rsidRPr="00A26BD9">
        <w:rPr>
          <w:rFonts w:ascii="Helvetica" w:hAnsi="Helvetica" w:cs="Helvetica"/>
          <w:noProof/>
          <w:color w:val="000000"/>
          <w:sz w:val="22"/>
          <w:szCs w:val="22"/>
        </w:rPr>
        <w:drawing>
          <wp:inline distT="0" distB="0" distL="0" distR="0" wp14:anchorId="39F80EBD" wp14:editId="7C5A3E73">
            <wp:extent cx="3556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F697" w14:textId="77777777" w:rsidR="00A26BD9" w:rsidRPr="00A26BD9" w:rsidRDefault="00A26BD9" w:rsidP="00A26BD9">
      <w:pPr>
        <w:widowControl w:val="0"/>
        <w:numPr>
          <w:ilvl w:val="0"/>
          <w:numId w:val="7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Click on + and load IPA file </w:t>
      </w:r>
    </w:p>
    <w:p w14:paraId="2205C717" w14:textId="77777777" w:rsidR="00A26BD9" w:rsidRDefault="00A26BD9" w:rsidP="00A26BD9">
      <w:pPr>
        <w:widowControl w:val="0"/>
        <w:numPr>
          <w:ilvl w:val="0"/>
          <w:numId w:val="7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click on to see console screen below</w:t>
      </w:r>
    </w:p>
    <w:p w14:paraId="52B3803A" w14:textId="77777777" w:rsidR="00A26BD9" w:rsidRDefault="00A26BD9" w:rsidP="00A2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B4B2279" w14:textId="77777777" w:rsidR="00A26BD9" w:rsidRDefault="00A26BD9" w:rsidP="00A2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1C76659C" w14:textId="77777777" w:rsidR="00A26BD9" w:rsidRDefault="00A26BD9" w:rsidP="00A2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br w:type="page"/>
      </w:r>
    </w:p>
    <w:p w14:paraId="0524C97F" w14:textId="77777777" w:rsidR="00A26BD9" w:rsidRDefault="00A26BD9" w:rsidP="00A2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</w:rPr>
        <w:lastRenderedPageBreak/>
        <w:t>View Log:</w:t>
      </w:r>
    </w:p>
    <w:p w14:paraId="6F52CCF9" w14:textId="77777777" w:rsidR="00A26BD9" w:rsidRDefault="00A26BD9" w:rsidP="00A26BD9">
      <w:pPr>
        <w:widowControl w:val="0"/>
        <w:numPr>
          <w:ilvl w:val="0"/>
          <w:numId w:val="6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Navigate to Download &gt; Eid….xcappdata &gt; AppData &gt; Library &gt; Caches &gt; Logs</w:t>
      </w:r>
    </w:p>
    <w:p w14:paraId="568E635E" w14:textId="77777777" w:rsidR="00A26BD9" w:rsidRDefault="00A26BD9" w:rsidP="00A26BD9">
      <w:pPr>
        <w:widowControl w:val="0"/>
        <w:numPr>
          <w:ilvl w:val="0"/>
          <w:numId w:val="6"/>
        </w:numPr>
        <w:tabs>
          <w:tab w:val="left" w:pos="20"/>
          <w:tab w:val="left" w:pos="2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Open log file</w:t>
      </w:r>
    </w:p>
    <w:p w14:paraId="2F86F12E" w14:textId="77777777" w:rsidR="00B4440D" w:rsidRDefault="00B4440D"/>
    <w:sectPr w:rsidR="00B4440D" w:rsidSect="00EF611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2A19E" w14:textId="77777777" w:rsidR="00DD7FAD" w:rsidRDefault="00DD7FAD" w:rsidP="00A26BD9">
      <w:r>
        <w:separator/>
      </w:r>
    </w:p>
  </w:endnote>
  <w:endnote w:type="continuationSeparator" w:id="0">
    <w:p w14:paraId="6D2AC2FA" w14:textId="77777777" w:rsidR="00DD7FAD" w:rsidRDefault="00DD7FAD" w:rsidP="00A2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5A3D6" w14:textId="77777777" w:rsidR="00DD7FAD" w:rsidRDefault="00DD7FAD" w:rsidP="00A26BD9">
      <w:r>
        <w:separator/>
      </w:r>
    </w:p>
  </w:footnote>
  <w:footnote w:type="continuationSeparator" w:id="0">
    <w:p w14:paraId="792BF4EF" w14:textId="77777777" w:rsidR="00DD7FAD" w:rsidRDefault="00DD7FAD" w:rsidP="00A26B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AB1C5" w14:textId="77777777" w:rsidR="00A26BD9" w:rsidRDefault="00A26BD9" w:rsidP="006834D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829362" w14:textId="77777777" w:rsidR="00A26BD9" w:rsidRDefault="00A26BD9" w:rsidP="00A26BD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0968E" w14:textId="77777777" w:rsidR="00A26BD9" w:rsidRDefault="00A26BD9" w:rsidP="006834D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7F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4C720D" w14:textId="77777777" w:rsidR="00A26BD9" w:rsidRDefault="00A26BD9" w:rsidP="00A26BD9">
    <w:pPr>
      <w:pStyle w:val="p1"/>
      <w:ind w:right="360"/>
    </w:pPr>
    <w:r>
      <w:rPr>
        <w:rStyle w:val="s1"/>
      </w:rPr>
      <w:t>Exporting iOS App to device for testing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2DA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F14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6FA0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AFE18C3"/>
    <w:multiLevelType w:val="hybridMultilevel"/>
    <w:tmpl w:val="2BB0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D9"/>
    <w:rsid w:val="001D5C01"/>
    <w:rsid w:val="001D65B9"/>
    <w:rsid w:val="00A26BD9"/>
    <w:rsid w:val="00B4440D"/>
    <w:rsid w:val="00DB4E28"/>
    <w:rsid w:val="00DD7FAD"/>
    <w:rsid w:val="00E0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8A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B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B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B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6B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B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6BD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26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BD9"/>
  </w:style>
  <w:style w:type="paragraph" w:styleId="Footer">
    <w:name w:val="footer"/>
    <w:basedOn w:val="Normal"/>
    <w:link w:val="FooterChar"/>
    <w:uiPriority w:val="99"/>
    <w:unhideWhenUsed/>
    <w:rsid w:val="00A26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BD9"/>
  </w:style>
  <w:style w:type="paragraph" w:customStyle="1" w:styleId="p1">
    <w:name w:val="p1"/>
    <w:basedOn w:val="Normal"/>
    <w:rsid w:val="00A26BD9"/>
    <w:rPr>
      <w:rFonts w:ascii="Helvetica" w:hAnsi="Helvetica" w:cs="Times New Roman"/>
      <w:color w:val="000000"/>
      <w:sz w:val="18"/>
      <w:szCs w:val="18"/>
    </w:rPr>
  </w:style>
  <w:style w:type="character" w:customStyle="1" w:styleId="s1">
    <w:name w:val="s1"/>
    <w:basedOn w:val="DefaultParagraphFont"/>
    <w:rsid w:val="00A26BD9"/>
  </w:style>
  <w:style w:type="character" w:styleId="PageNumber">
    <w:name w:val="page number"/>
    <w:basedOn w:val="DefaultParagraphFont"/>
    <w:uiPriority w:val="99"/>
    <w:semiHidden/>
    <w:unhideWhenUsed/>
    <w:rsid w:val="00A26BD9"/>
  </w:style>
  <w:style w:type="character" w:customStyle="1" w:styleId="Heading3Char">
    <w:name w:val="Heading 3 Char"/>
    <w:basedOn w:val="DefaultParagraphFont"/>
    <w:link w:val="Heading3"/>
    <w:uiPriority w:val="9"/>
    <w:rsid w:val="00E02B3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816</Characters>
  <Application>Microsoft Macintosh Word</Application>
  <DocSecurity>0</DocSecurity>
  <Lines>6</Lines>
  <Paragraphs>1</Paragraphs>
  <ScaleCrop>false</ScaleCrop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2017-05-15T16:16:00Z</dcterms:created>
  <dcterms:modified xsi:type="dcterms:W3CDTF">2017-05-15T16:24:00Z</dcterms:modified>
</cp:coreProperties>
</file>